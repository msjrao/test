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B95D8" w14:textId="5F9E9F99" w:rsidR="00162C15" w:rsidRDefault="00162C15" w:rsidP="00162C1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D0211">
        <w:rPr>
          <w:rFonts w:ascii="Times New Roman" w:hAnsi="Times New Roman" w:cs="Times New Roman"/>
          <w:b/>
          <w:bCs/>
          <w:sz w:val="44"/>
          <w:szCs w:val="44"/>
        </w:rPr>
        <w:t xml:space="preserve">SBG </w:t>
      </w:r>
      <w:r w:rsidR="00696BA8">
        <w:rPr>
          <w:rFonts w:ascii="Times New Roman" w:hAnsi="Times New Roman" w:cs="Times New Roman"/>
          <w:b/>
          <w:bCs/>
          <w:sz w:val="44"/>
          <w:szCs w:val="44"/>
        </w:rPr>
        <w:t xml:space="preserve">Data Warehouse </w:t>
      </w:r>
      <w:r w:rsidR="00FD0211">
        <w:rPr>
          <w:rFonts w:ascii="Times New Roman" w:hAnsi="Times New Roman" w:cs="Times New Roman"/>
          <w:b/>
          <w:bCs/>
          <w:sz w:val="44"/>
          <w:szCs w:val="44"/>
        </w:rPr>
        <w:t>Craft Demonstration</w:t>
      </w:r>
    </w:p>
    <w:p w14:paraId="5A4230AC" w14:textId="77777777" w:rsidR="00FD0211" w:rsidRDefault="00FD0211" w:rsidP="00162C1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2DD4FB8" w14:textId="77777777" w:rsidR="001336E2" w:rsidRPr="001336E2" w:rsidRDefault="001336E2" w:rsidP="001336E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336E2">
        <w:rPr>
          <w:rFonts w:ascii="Arial" w:hAnsi="Arial" w:cs="Arial"/>
          <w:b/>
          <w:bCs/>
        </w:rPr>
        <w:t>User Story:</w:t>
      </w:r>
      <w:r w:rsidRPr="001336E2">
        <w:rPr>
          <w:rFonts w:ascii="Arial" w:hAnsi="Arial" w:cs="Arial"/>
        </w:rPr>
        <w:t xml:space="preserve">  </w:t>
      </w:r>
    </w:p>
    <w:p w14:paraId="5F483051" w14:textId="54C591BD" w:rsidR="001336E2" w:rsidRPr="001336E2" w:rsidRDefault="001336E2" w:rsidP="001336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</w:rPr>
      </w:pPr>
      <w:r w:rsidRPr="001336E2">
        <w:rPr>
          <w:rFonts w:ascii="Arial" w:hAnsi="Arial" w:cs="Arial"/>
        </w:rPr>
        <w:t xml:space="preserve">Given some clickstream browser data, we would like to get some insights on user behavior based on analysis of the data. </w:t>
      </w:r>
    </w:p>
    <w:p w14:paraId="0EC939AD" w14:textId="77777777" w:rsidR="00696BA8" w:rsidRPr="00696BA8" w:rsidRDefault="00696BA8" w:rsidP="00696B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</w:rPr>
        <w:t> </w:t>
      </w:r>
    </w:p>
    <w:p w14:paraId="58B64B82" w14:textId="77777777" w:rsidR="00696BA8" w:rsidRPr="00696BA8" w:rsidRDefault="00696BA8" w:rsidP="00696B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  <w:b/>
          <w:bCs/>
        </w:rPr>
        <w:t>General Context:  </w:t>
      </w:r>
    </w:p>
    <w:p w14:paraId="3A74DBE6" w14:textId="77777777" w:rsidR="001336E2" w:rsidRPr="001336E2" w:rsidRDefault="00696BA8" w:rsidP="00696BA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</w:rPr>
        <w:t xml:space="preserve">We develop and operate a hypothetical web-based SaaS application. Over the course of a few weeks, we’ve captured the clickstream data from users’ browsers and would like you to answer several questions by analyzing this data using certain requirements. </w:t>
      </w:r>
    </w:p>
    <w:p w14:paraId="76437C91" w14:textId="77777777" w:rsidR="001336E2" w:rsidRPr="001336E2" w:rsidRDefault="00696BA8" w:rsidP="001336E2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</w:rPr>
        <w:t>The dat</w:t>
      </w:r>
      <w:r w:rsidR="001336E2">
        <w:rPr>
          <w:rFonts w:ascii="Arial" w:hAnsi="Arial" w:cs="Arial"/>
        </w:rPr>
        <w:t>a is provided in three files: </w:t>
      </w:r>
      <w:r w:rsidRPr="00696BA8">
        <w:rPr>
          <w:rFonts w:ascii="Arial" w:hAnsi="Arial" w:cs="Arial"/>
        </w:rPr>
        <w:t>ClickStream_Sample.csv, Browser_Sample.csv, and OperatingSystem_Sample.csv.</w:t>
      </w:r>
    </w:p>
    <w:p w14:paraId="5C0CDEFE" w14:textId="77777777" w:rsidR="001336E2" w:rsidRDefault="001336E2" w:rsidP="001336E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75607F" w14:textId="676C0A94" w:rsidR="001336E2" w:rsidRPr="001336E2" w:rsidRDefault="001336E2" w:rsidP="001336E2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 w:cs="Times New Roman"/>
        </w:rPr>
      </w:pPr>
      <w:r w:rsidRPr="001336E2">
        <w:rPr>
          <w:rFonts w:ascii="Arial" w:hAnsi="Arial" w:cs="Arial"/>
          <w:bCs/>
        </w:rPr>
        <w:t>Please provide</w:t>
      </w:r>
      <w:r>
        <w:rPr>
          <w:rFonts w:ascii="Arial" w:hAnsi="Arial" w:cs="Arial"/>
          <w:bCs/>
        </w:rPr>
        <w:t xml:space="preserve"> the following</w:t>
      </w:r>
      <w:r w:rsidRPr="001336E2">
        <w:rPr>
          <w:rFonts w:ascii="Arial" w:hAnsi="Arial" w:cs="Arial"/>
          <w:bCs/>
        </w:rPr>
        <w:t>:  </w:t>
      </w:r>
    </w:p>
    <w:p w14:paraId="1B87AF08" w14:textId="77777777" w:rsidR="001336E2" w:rsidRPr="001336E2" w:rsidRDefault="00696BA8" w:rsidP="001336E2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36E2">
        <w:rPr>
          <w:rFonts w:ascii="Arial" w:hAnsi="Arial" w:cs="Arial"/>
        </w:rPr>
        <w:t>Draw a diagram showing how you would model this data in a relational database. Be prepared to explain your choices.</w:t>
      </w:r>
    </w:p>
    <w:p w14:paraId="0BC1B3AA" w14:textId="3F5286DF" w:rsidR="00696BA8" w:rsidRPr="001336E2" w:rsidRDefault="00696BA8" w:rsidP="001336E2">
      <w:pPr>
        <w:pStyle w:val="ListParagraph"/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36E2">
        <w:rPr>
          <w:rFonts w:ascii="Arial" w:hAnsi="Arial" w:cs="Arial"/>
        </w:rPr>
        <w:t>Load the files into a relational database.</w:t>
      </w:r>
    </w:p>
    <w:p w14:paraId="2B1A8ECF" w14:textId="77777777" w:rsidR="00696BA8" w:rsidRDefault="00696BA8" w:rsidP="00696B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1162733" w14:textId="77777777" w:rsidR="00696BA8" w:rsidRPr="00696BA8" w:rsidRDefault="00696BA8" w:rsidP="00696B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  <w:b/>
          <w:bCs/>
        </w:rPr>
        <w:t>Answer the following questions using the data in the relational database. Make your code flexible enough to answer similar questions.</w:t>
      </w:r>
    </w:p>
    <w:p w14:paraId="69EA89F8" w14:textId="77777777" w:rsidR="00696BA8" w:rsidRPr="00696BA8" w:rsidRDefault="00696BA8" w:rsidP="00696BA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</w:rPr>
        <w:t xml:space="preserve">How many transactions occurred between September 25, 2013 and September 30, 2013 inclusive? Note: Each record in the file is one transaction. The </w:t>
      </w:r>
      <w:proofErr w:type="spellStart"/>
      <w:r w:rsidRPr="00696BA8">
        <w:rPr>
          <w:rFonts w:ascii="Arial" w:hAnsi="Arial" w:cs="Arial"/>
        </w:rPr>
        <w:t>hit_timestamp</w:t>
      </w:r>
      <w:proofErr w:type="spellEnd"/>
      <w:r w:rsidRPr="00696BA8">
        <w:rPr>
          <w:rFonts w:ascii="Arial" w:hAnsi="Arial" w:cs="Arial"/>
        </w:rPr>
        <w:t xml:space="preserve"> column contains the transaction date.</w:t>
      </w:r>
    </w:p>
    <w:p w14:paraId="65BBE301" w14:textId="77777777" w:rsidR="00696BA8" w:rsidRPr="00696BA8" w:rsidRDefault="00696BA8" w:rsidP="00696BA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</w:rPr>
        <w:t>What is the average length in seconds of all the transactions that occurred between September 25, 2013 and September 30, 2013 inclusive?</w:t>
      </w:r>
    </w:p>
    <w:p w14:paraId="74009D7D" w14:textId="77777777" w:rsidR="00696BA8" w:rsidRPr="00696BA8" w:rsidRDefault="00696BA8" w:rsidP="00696BA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</w:rPr>
        <w:t>How many unique visitors used the Chrome browser (any version)? Note: One visitor may have multiple transactions in the file.</w:t>
      </w:r>
    </w:p>
    <w:p w14:paraId="56A6B57A" w14:textId="77777777" w:rsidR="00696BA8" w:rsidRPr="00696BA8" w:rsidRDefault="00696BA8" w:rsidP="00696BA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</w:rPr>
        <w:t>What was the most used operating system &amp; browser combination for all dates included in the clickstream data?</w:t>
      </w:r>
    </w:p>
    <w:p w14:paraId="548CE6E8" w14:textId="77777777" w:rsidR="00696BA8" w:rsidRPr="00696BA8" w:rsidRDefault="00696BA8" w:rsidP="00696BA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</w:rPr>
        <w:t>How many transactions were done using the Macintosh operating system? Note: Use only the data contained in the clickstream file in the query. The result of the query should be one row.</w:t>
      </w:r>
    </w:p>
    <w:p w14:paraId="3C83271A" w14:textId="77777777" w:rsidR="00696BA8" w:rsidRPr="00696BA8" w:rsidRDefault="00696BA8" w:rsidP="00696BA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</w:rPr>
        <w:t>How many unique visitors had transactions per day per major browser? For example, for "Chrome 28.7”, the major browser would be "Chrome”.</w:t>
      </w:r>
    </w:p>
    <w:p w14:paraId="2929474C" w14:textId="77777777" w:rsidR="00696BA8" w:rsidRDefault="00696BA8" w:rsidP="00696B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E7FDB9A" w14:textId="77777777" w:rsidR="00696BA8" w:rsidRPr="00696BA8" w:rsidRDefault="00696BA8" w:rsidP="00696BA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96BA8">
        <w:rPr>
          <w:rFonts w:ascii="Arial" w:hAnsi="Arial" w:cs="Arial"/>
          <w:b/>
          <w:bCs/>
        </w:rPr>
        <w:t>When you have finished the Craft Demo, please email your solution to both of us:</w:t>
      </w:r>
    </w:p>
    <w:p w14:paraId="5A185D8A" w14:textId="50C5FF3F" w:rsidR="00696BA8" w:rsidRPr="00696BA8" w:rsidRDefault="0056040C" w:rsidP="00696BA8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</w:rPr>
        <w:t>Sunil Goplani</w:t>
      </w:r>
      <w:r w:rsidR="00696BA8" w:rsidRPr="00696BA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hyperlink r:id="rId5" w:history="1">
        <w:r w:rsidRPr="001270E3">
          <w:rPr>
            <w:rStyle w:val="Hyperlink"/>
            <w:rFonts w:ascii="Arial" w:hAnsi="Arial" w:cs="Arial"/>
          </w:rPr>
          <w:t>sunil_goplani@intuit.com</w:t>
        </w:r>
      </w:hyperlink>
    </w:p>
    <w:p w14:paraId="70F6B77E" w14:textId="56B63C50" w:rsidR="001C07E7" w:rsidRPr="00696BA8" w:rsidRDefault="0056040C" w:rsidP="00696BA8">
      <w:pPr>
        <w:pStyle w:val="ListParagraph"/>
        <w:widowControl w:val="0"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Arial" w:hAnsi="Arial" w:cs="Arial"/>
        </w:rPr>
        <w:t>Bryan Nguyen</w:t>
      </w:r>
      <w:r w:rsidR="00696BA8" w:rsidRPr="00696BA8">
        <w:rPr>
          <w:rFonts w:ascii="Arial" w:hAnsi="Arial" w:cs="Arial"/>
        </w:rPr>
        <w:t xml:space="preserve">, </w:t>
      </w:r>
      <w:hyperlink r:id="rId6" w:history="1">
        <w:r w:rsidRPr="001270E3">
          <w:rPr>
            <w:rStyle w:val="Hyperlink"/>
            <w:rFonts w:ascii="Arial" w:hAnsi="Arial" w:cs="Arial"/>
            <w:u w:color="0000E9"/>
          </w:rPr>
          <w:t>bryan_nguyen@intuit.com</w:t>
        </w:r>
      </w:hyperlink>
      <w:bookmarkStart w:id="0" w:name="_GoBack"/>
      <w:bookmarkEnd w:id="0"/>
    </w:p>
    <w:sectPr w:rsidR="001C07E7" w:rsidRPr="00696BA8" w:rsidSect="005D65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556A0B"/>
    <w:multiLevelType w:val="hybridMultilevel"/>
    <w:tmpl w:val="DC20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32080"/>
    <w:multiLevelType w:val="hybridMultilevel"/>
    <w:tmpl w:val="69CA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95ED5"/>
    <w:multiLevelType w:val="hybridMultilevel"/>
    <w:tmpl w:val="963E56C8"/>
    <w:lvl w:ilvl="0" w:tplc="91ECA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C9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2E5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6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8CB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0C7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0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21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904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202CE0"/>
    <w:multiLevelType w:val="hybridMultilevel"/>
    <w:tmpl w:val="0650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04C9F"/>
    <w:multiLevelType w:val="hybridMultilevel"/>
    <w:tmpl w:val="86EC9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382"/>
    <w:multiLevelType w:val="hybridMultilevel"/>
    <w:tmpl w:val="AD92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063D2"/>
    <w:multiLevelType w:val="hybridMultilevel"/>
    <w:tmpl w:val="7296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21B96"/>
    <w:multiLevelType w:val="hybridMultilevel"/>
    <w:tmpl w:val="1AA8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ED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CE6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6D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B61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43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342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EF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B0E5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7564E"/>
    <w:multiLevelType w:val="multilevel"/>
    <w:tmpl w:val="83C4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5711DE"/>
    <w:multiLevelType w:val="hybridMultilevel"/>
    <w:tmpl w:val="4CBC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D3A73"/>
    <w:multiLevelType w:val="hybridMultilevel"/>
    <w:tmpl w:val="0ED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11B94"/>
    <w:multiLevelType w:val="hybridMultilevel"/>
    <w:tmpl w:val="63042A7C"/>
    <w:lvl w:ilvl="0" w:tplc="5960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BA5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A4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A1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EA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E3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85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0A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FED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5215B2"/>
    <w:multiLevelType w:val="hybridMultilevel"/>
    <w:tmpl w:val="1CA2CB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6A01F6"/>
    <w:multiLevelType w:val="hybridMultilevel"/>
    <w:tmpl w:val="BF8ACA24"/>
    <w:lvl w:ilvl="0" w:tplc="72964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EEDB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CE6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86D2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B61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43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342F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EF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B0E5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4651F"/>
    <w:multiLevelType w:val="hybridMultilevel"/>
    <w:tmpl w:val="222EBC54"/>
    <w:lvl w:ilvl="0" w:tplc="549EA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520F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63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0A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884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08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EA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E44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4A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A75E2"/>
    <w:multiLevelType w:val="hybridMultilevel"/>
    <w:tmpl w:val="7F7E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20F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635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D0A0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8841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08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1EA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E44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4A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5C0446"/>
    <w:multiLevelType w:val="hybridMultilevel"/>
    <w:tmpl w:val="62FC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3"/>
  </w:num>
  <w:num w:numId="4">
    <w:abstractNumId w:val="5"/>
  </w:num>
  <w:num w:numId="5">
    <w:abstractNumId w:val="10"/>
  </w:num>
  <w:num w:numId="6">
    <w:abstractNumId w:val="16"/>
  </w:num>
  <w:num w:numId="7">
    <w:abstractNumId w:val="18"/>
  </w:num>
  <w:num w:numId="8">
    <w:abstractNumId w:val="19"/>
  </w:num>
  <w:num w:numId="9">
    <w:abstractNumId w:val="7"/>
  </w:num>
  <w:num w:numId="10">
    <w:abstractNumId w:val="12"/>
  </w:num>
  <w:num w:numId="11">
    <w:abstractNumId w:val="20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6"/>
  </w:num>
  <w:num w:numId="18">
    <w:abstractNumId w:val="17"/>
  </w:num>
  <w:num w:numId="19">
    <w:abstractNumId w:val="21"/>
  </w:num>
  <w:num w:numId="20">
    <w:abstractNumId w:val="9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160"/>
    <w:rsid w:val="00037D12"/>
    <w:rsid w:val="00062C1B"/>
    <w:rsid w:val="000B4DDC"/>
    <w:rsid w:val="001336E2"/>
    <w:rsid w:val="00147630"/>
    <w:rsid w:val="0014795C"/>
    <w:rsid w:val="00162C15"/>
    <w:rsid w:val="001C07E7"/>
    <w:rsid w:val="001E4B50"/>
    <w:rsid w:val="004275D7"/>
    <w:rsid w:val="004B7B3F"/>
    <w:rsid w:val="0056040C"/>
    <w:rsid w:val="005D656C"/>
    <w:rsid w:val="00607160"/>
    <w:rsid w:val="00696BA8"/>
    <w:rsid w:val="00877276"/>
    <w:rsid w:val="0088711E"/>
    <w:rsid w:val="009E339D"/>
    <w:rsid w:val="00AA6246"/>
    <w:rsid w:val="00BE1B6A"/>
    <w:rsid w:val="00D2126B"/>
    <w:rsid w:val="00D61EF6"/>
    <w:rsid w:val="00DA46DE"/>
    <w:rsid w:val="00DF369D"/>
    <w:rsid w:val="00E5438C"/>
    <w:rsid w:val="00F44326"/>
    <w:rsid w:val="00FB05C5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E926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7E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A46DE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4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59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0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9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yan_nguyen@intuit.com" TargetMode="External"/><Relationship Id="rId5" Type="http://schemas.openxmlformats.org/officeDocument/2006/relationships/hyperlink" Target="mailto:sunil_goplani@intui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Lavelle</dc:creator>
  <cp:lastModifiedBy>Nguyen, Bryan</cp:lastModifiedBy>
  <cp:revision>3</cp:revision>
  <dcterms:created xsi:type="dcterms:W3CDTF">2017-03-10T23:11:00Z</dcterms:created>
  <dcterms:modified xsi:type="dcterms:W3CDTF">2017-03-13T21:04:00Z</dcterms:modified>
</cp:coreProperties>
</file>